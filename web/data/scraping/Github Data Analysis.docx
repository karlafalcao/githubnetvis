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661" w:rsidRDefault="00134661" w:rsidP="00134661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sz w:val="30"/>
          <w:szCs w:val="30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30"/>
          <w:szCs w:val="30"/>
        </w:rPr>
        <w:t>Github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30"/>
          <w:szCs w:val="30"/>
        </w:rPr>
        <w:t xml:space="preserve"> Data Analysis</w:t>
      </w:r>
    </w:p>
    <w:p w:rsidR="00134661" w:rsidRDefault="00134661" w:rsidP="0013466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34661" w:rsidRDefault="00134661" w:rsidP="0013466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DCA10D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Github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API</w:t>
      </w:r>
      <w:r>
        <w:rPr>
          <w:rFonts w:ascii="AppleSystemUIFont" w:hAnsi="AppleSystemUIFont" w:cs="AppleSystemUIFont"/>
          <w:color w:val="353535"/>
        </w:rPr>
        <w:t xml:space="preserve"> -&gt; </w:t>
      </w:r>
      <w:hyperlink r:id="rId6" w:history="1">
        <w:r>
          <w:rPr>
            <w:rFonts w:ascii="AppleSystemUIFont" w:hAnsi="AppleSystemUIFont" w:cs="AppleSystemUIFont"/>
            <w:color w:val="DCA10D"/>
          </w:rPr>
          <w:t>https://developer.github.com/v3/activity/events/</w:t>
        </w:r>
      </w:hyperlink>
    </w:p>
    <w:p w:rsidR="00134661" w:rsidRDefault="00134661" w:rsidP="0013466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DCA10D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Python SDK</w:t>
      </w:r>
      <w:r>
        <w:rPr>
          <w:rFonts w:ascii="AppleSystemUIFont" w:hAnsi="AppleSystemUIFont" w:cs="AppleSystemUIFont"/>
          <w:color w:val="353535"/>
        </w:rPr>
        <w:t xml:space="preserve"> </w:t>
      </w:r>
      <w:hyperlink r:id="rId7" w:history="1">
        <w:r>
          <w:rPr>
            <w:rFonts w:ascii="AppleSystemUIFont" w:hAnsi="AppleSystemUIFont" w:cs="AppleSystemUIFont"/>
            <w:color w:val="DCA10D"/>
          </w:rPr>
          <w:t>https://github.com/github3py/github3py</w:t>
        </w:r>
      </w:hyperlink>
    </w:p>
    <w:p w:rsidR="00134661" w:rsidRDefault="00134661" w:rsidP="00134661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bookmarkStart w:id="0" w:name="_GoBack"/>
      <w:bookmarkEnd w:id="0"/>
    </w:p>
    <w:p w:rsidR="00134661" w:rsidRDefault="00134661" w:rsidP="00134661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Github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Archive -&gt;</w:t>
      </w:r>
      <w:r>
        <w:rPr>
          <w:rFonts w:ascii="AppleSystemUIFont" w:hAnsi="AppleSystemUIFont" w:cs="AppleSystemUIFont"/>
          <w:color w:val="353535"/>
        </w:rPr>
        <w:t xml:space="preserve"> </w:t>
      </w:r>
      <w:hyperlink r:id="rId8" w:history="1">
        <w:r>
          <w:rPr>
            <w:rFonts w:ascii="AppleSystemUIFont" w:hAnsi="AppleSystemUIFont" w:cs="AppleSystemUIFont"/>
            <w:color w:val="DCA10D"/>
          </w:rPr>
          <w:t>https://www.githubarchive.org/</w:t>
        </w:r>
      </w:hyperlink>
    </w:p>
    <w:p w:rsidR="00134661" w:rsidRDefault="00134661" w:rsidP="00134661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134661" w:rsidRDefault="00134661" w:rsidP="0013466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Google Big Query</w:t>
      </w:r>
      <w:r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Bold" w:hAnsi="AppleSystemUIFontBold" w:cs="AppleSystemUIFontBold"/>
          <w:b/>
          <w:bCs/>
          <w:color w:val="353535"/>
          <w:sz w:val="22"/>
          <w:szCs w:val="22"/>
        </w:rPr>
        <w:t>-&gt;</w:t>
      </w:r>
      <w:r>
        <w:rPr>
          <w:rFonts w:ascii="AppleSystemUIFont" w:hAnsi="AppleSystemUIFont" w:cs="AppleSystemUIFont"/>
          <w:color w:val="353535"/>
        </w:rPr>
        <w:t xml:space="preserve"> </w:t>
      </w:r>
      <w:hyperlink r:id="rId9" w:history="1">
        <w:r>
          <w:rPr>
            <w:rFonts w:ascii="AppleSystemUIFont" w:hAnsi="AppleSystemUIFont" w:cs="AppleSystemUIFont"/>
            <w:color w:val="DCA10D"/>
          </w:rPr>
          <w:t>https://cloud.google.com/bigquery/public-data/github</w:t>
        </w:r>
      </w:hyperlink>
    </w:p>
    <w:p w:rsidR="00134661" w:rsidRDefault="00134661" w:rsidP="0013466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Repos Contents Dataset</w:t>
      </w:r>
      <w:r>
        <w:rPr>
          <w:rFonts w:ascii="AppleSystemUIFont" w:hAnsi="AppleSystemUIFont" w:cs="AppleSystemUIFont"/>
          <w:color w:val="353535"/>
        </w:rPr>
        <w:t xml:space="preserve"> -</w:t>
      </w:r>
      <w:proofErr w:type="gramStart"/>
      <w:r>
        <w:rPr>
          <w:rFonts w:ascii="AppleSystemUIFont" w:hAnsi="AppleSystemUIFont" w:cs="AppleSystemUIFont"/>
          <w:color w:val="353535"/>
        </w:rPr>
        <w:t xml:space="preserve">&gt;  </w:t>
      </w:r>
      <w:proofErr w:type="gramEnd"/>
      <w:r>
        <w:rPr>
          <w:rFonts w:ascii="AppleSystemUIFont" w:hAnsi="AppleSystemUIFont" w:cs="AppleSystemUIFont"/>
          <w:color w:val="353535"/>
        </w:rPr>
        <w:fldChar w:fldCharType="begin"/>
      </w:r>
      <w:r>
        <w:rPr>
          <w:rFonts w:ascii="AppleSystemUIFont" w:hAnsi="AppleSystemUIFont" w:cs="AppleSystemUIFont"/>
          <w:color w:val="353535"/>
        </w:rPr>
        <w:instrText>HYPERLINK "https://bigquery.cloud.google.com/dataset/bigquery-public-data:github_repos"</w:instrText>
      </w:r>
      <w:r>
        <w:rPr>
          <w:rFonts w:ascii="AppleSystemUIFont" w:hAnsi="AppleSystemUIFont" w:cs="AppleSystemUIFont"/>
          <w:color w:val="353535"/>
        </w:rPr>
      </w:r>
      <w:r>
        <w:rPr>
          <w:rFonts w:ascii="AppleSystemUIFont" w:hAnsi="AppleSystemUIFont" w:cs="AppleSystemUIFont"/>
          <w:color w:val="353535"/>
        </w:rPr>
        <w:fldChar w:fldCharType="separate"/>
      </w:r>
      <w:r>
        <w:rPr>
          <w:rFonts w:ascii="AppleSystemUIFont" w:hAnsi="AppleSystemUIFont" w:cs="AppleSystemUIFont"/>
          <w:color w:val="DCA10D"/>
        </w:rPr>
        <w:t>https://bigquery.cloud.google.com/dataset/bigquery-public-data:github_repos</w:t>
      </w:r>
      <w:r>
        <w:rPr>
          <w:rFonts w:ascii="AppleSystemUIFont" w:hAnsi="AppleSystemUIFont" w:cs="AppleSystemUIFont"/>
          <w:color w:val="353535"/>
        </w:rPr>
        <w:fldChar w:fldCharType="end"/>
      </w:r>
    </w:p>
    <w:p w:rsidR="00134661" w:rsidRDefault="00134661" w:rsidP="0013466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DCA10D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GitHub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archive dataset</w:t>
      </w:r>
      <w:r>
        <w:rPr>
          <w:rFonts w:ascii="AppleSystemUIFont" w:hAnsi="AppleSystemUIFont" w:cs="AppleSystemUIFont"/>
          <w:color w:val="353535"/>
        </w:rPr>
        <w:t xml:space="preserve"> -&gt; </w:t>
      </w:r>
      <w:hyperlink r:id="rId10" w:history="1">
        <w:r>
          <w:rPr>
            <w:rFonts w:ascii="AppleSystemUIFont" w:hAnsi="AppleSystemUIFont" w:cs="AppleSystemUIFont"/>
            <w:color w:val="DCA10D"/>
          </w:rPr>
          <w:t>https://bigquery.cloud.google.com/dataset/githubarchive:github</w:t>
        </w:r>
      </w:hyperlink>
    </w:p>
    <w:p w:rsidR="00134661" w:rsidRDefault="00134661" w:rsidP="0013466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  <w:color w:val="353535"/>
        </w:rPr>
      </w:pPr>
      <w:hyperlink r:id="rId11" w:history="1">
        <w:r>
          <w:rPr>
            <w:rFonts w:ascii="AppleSystemUIFont" w:hAnsi="AppleSystemUIFont" w:cs="AppleSystemUIFont"/>
            <w:color w:val="DCA10D"/>
          </w:rPr>
          <w:t>https://bigquery.cloud.google.com/table/githubarchive:github.timeline</w:t>
        </w:r>
      </w:hyperlink>
    </w:p>
    <w:p w:rsidR="00134661" w:rsidRDefault="00134661" w:rsidP="0013466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DCA10D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Queries</w:t>
      </w:r>
      <w:r>
        <w:rPr>
          <w:rFonts w:ascii="AppleSystemUIFont" w:hAnsi="AppleSystemUIFont" w:cs="AppleSystemUIFont"/>
          <w:color w:val="353535"/>
        </w:rPr>
        <w:t xml:space="preserve"> -&gt; </w:t>
      </w:r>
      <w:hyperlink r:id="rId12" w:history="1">
        <w:r>
          <w:rPr>
            <w:rFonts w:ascii="AppleSystemUIFont" w:hAnsi="AppleSystemUIFont" w:cs="AppleSystemUIFont"/>
            <w:color w:val="DCA10D"/>
          </w:rPr>
          <w:t>https://gist.github.com/alysonla/e14c01ec7a0d2823e7317f7b58b22926</w:t>
        </w:r>
      </w:hyperlink>
    </w:p>
    <w:p w:rsidR="00134661" w:rsidRDefault="00134661" w:rsidP="0013466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34661" w:rsidRDefault="00134661" w:rsidP="00134661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134661" w:rsidRDefault="00134661" w:rsidP="0013466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GH Torrent</w:t>
      </w:r>
      <w:r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Bold" w:hAnsi="AppleSystemUIFontBold" w:cs="AppleSystemUIFontBold"/>
          <w:b/>
          <w:bCs/>
          <w:color w:val="353535"/>
        </w:rPr>
        <w:t>-&gt;</w:t>
      </w:r>
      <w:r>
        <w:rPr>
          <w:rFonts w:ascii="AppleSystemUIFont" w:hAnsi="AppleSystemUIFont" w:cs="AppleSystemUIFont"/>
          <w:color w:val="353535"/>
        </w:rPr>
        <w:t xml:space="preserve"> </w:t>
      </w:r>
      <w:hyperlink r:id="rId13" w:history="1">
        <w:r>
          <w:rPr>
            <w:rFonts w:ascii="AppleSystemUIFont" w:hAnsi="AppleSystemUIFont" w:cs="AppleSystemUIFont"/>
            <w:color w:val="DCA10D"/>
          </w:rPr>
          <w:t>http://ghtorrent.org/gcloud.html</w:t>
        </w:r>
      </w:hyperlink>
    </w:p>
    <w:p w:rsidR="00134661" w:rsidRDefault="00134661" w:rsidP="0013466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34661" w:rsidRDefault="00134661" w:rsidP="00134661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r>
        <w:rPr>
          <w:rFonts w:ascii="AppleSystemUIFont" w:hAnsi="AppleSystemUIFont" w:cs="AppleSystemUIFont"/>
          <w:color w:val="353535"/>
          <w:sz w:val="26"/>
          <w:szCs w:val="26"/>
        </w:rPr>
        <w:t>Tips</w:t>
      </w:r>
    </w:p>
    <w:p w:rsidR="00134661" w:rsidRDefault="00134661" w:rsidP="0013466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Don’t analyze the main [</w:t>
      </w:r>
      <w:proofErr w:type="spellStart"/>
      <w:r>
        <w:rPr>
          <w:rFonts w:ascii="AppleSystemUIFont" w:hAnsi="AppleSystemUIFont" w:cs="AppleSystemUIFont"/>
          <w:color w:val="353535"/>
        </w:rPr>
        <w:t>bigquery-public-data</w:t>
      </w:r>
      <w:proofErr w:type="gramStart"/>
      <w:r>
        <w:rPr>
          <w:rFonts w:ascii="AppleSystemUIFont" w:hAnsi="AppleSystemUIFont" w:cs="AppleSystemUIFont"/>
          <w:color w:val="353535"/>
        </w:rPr>
        <w:t>:github</w:t>
      </w:r>
      <w:proofErr w:type="gramEnd"/>
      <w:r>
        <w:rPr>
          <w:rFonts w:ascii="AppleSystemUIFont" w:hAnsi="AppleSystemUIFont" w:cs="AppleSystemUIFont"/>
          <w:color w:val="353535"/>
        </w:rPr>
        <w:t>_repos.contents</w:t>
      </w:r>
      <w:proofErr w:type="spellEnd"/>
      <w:r>
        <w:rPr>
          <w:rFonts w:ascii="AppleSystemUIFont" w:hAnsi="AppleSystemUIFont" w:cs="AppleSystemUIFont"/>
          <w:color w:val="353535"/>
        </w:rPr>
        <w:t>] table — at 1.5 TB, it will </w:t>
      </w:r>
      <w:r>
        <w:rPr>
          <w:rFonts w:ascii="AppleSystemUIFontItalic" w:hAnsi="AppleSystemUIFontItalic" w:cs="AppleSystemUIFontItalic"/>
          <w:i/>
          <w:iCs/>
          <w:color w:val="353535"/>
        </w:rPr>
        <w:t>instantly</w:t>
      </w:r>
      <w:r>
        <w:rPr>
          <w:rFonts w:ascii="AppleSystemUIFont" w:hAnsi="AppleSystemUIFont" w:cs="AppleSystemUIFont"/>
          <w:color w:val="353535"/>
        </w:rPr>
        <w:t> consume your monthly free terabyte. Use instead the official [</w:t>
      </w:r>
      <w:proofErr w:type="spellStart"/>
      <w:r>
        <w:rPr>
          <w:rFonts w:ascii="AppleSystemUIFont" w:hAnsi="AppleSystemUIFont" w:cs="AppleSystemUIFont"/>
          <w:color w:val="353535"/>
        </w:rPr>
        <w:t>bigquery-public-data</w:t>
      </w:r>
      <w:proofErr w:type="gramStart"/>
      <w:r>
        <w:rPr>
          <w:rFonts w:ascii="AppleSystemUIFont" w:hAnsi="AppleSystemUIFont" w:cs="AppleSystemUIFont"/>
          <w:color w:val="353535"/>
        </w:rPr>
        <w:t>:github</w:t>
      </w:r>
      <w:proofErr w:type="gramEnd"/>
      <w:r>
        <w:rPr>
          <w:rFonts w:ascii="AppleSystemUIFont" w:hAnsi="AppleSystemUIFont" w:cs="AppleSystemUIFont"/>
          <w:color w:val="353535"/>
        </w:rPr>
        <w:t>_repos.sample_contents</w:t>
      </w:r>
      <w:proofErr w:type="spellEnd"/>
      <w:r>
        <w:rPr>
          <w:rFonts w:ascii="AppleSystemUIFont" w:hAnsi="AppleSystemUIFont" w:cs="AppleSystemUIFont"/>
          <w:color w:val="353535"/>
        </w:rPr>
        <w:t>] extract (~23 GB), or one of the full language tables I left at [</w:t>
      </w:r>
      <w:hyperlink r:id="rId14" w:history="1">
        <w:proofErr w:type="spellStart"/>
        <w:r>
          <w:rPr>
            <w:rFonts w:ascii="AppleSystemUIFont" w:hAnsi="AppleSystemUIFont" w:cs="AppleSystemUIFont"/>
            <w:color w:val="DCA10D"/>
          </w:rPr>
          <w:t>fh-bigquery:github_extracts.contents</w:t>
        </w:r>
        <w:proofErr w:type="spellEnd"/>
        <w:r>
          <w:rPr>
            <w:rFonts w:ascii="AppleSystemUIFont" w:hAnsi="AppleSystemUIFont" w:cs="AppleSystemUIFont"/>
            <w:color w:val="DCA10D"/>
          </w:rPr>
          <w:t>_*</w:t>
        </w:r>
      </w:hyperlink>
      <w:r>
        <w:rPr>
          <w:rFonts w:ascii="AppleSystemUIFont" w:hAnsi="AppleSystemUIFont" w:cs="AppleSystemUIFont"/>
          <w:color w:val="353535"/>
        </w:rPr>
        <w:t>].</w:t>
      </w:r>
    </w:p>
    <w:p w:rsidR="00134661" w:rsidRDefault="00134661" w:rsidP="0013466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How about doing a JOIN between this new dataset and the </w:t>
      </w:r>
      <w:proofErr w:type="spellStart"/>
      <w:r>
        <w:rPr>
          <w:rFonts w:ascii="AppleSystemUIFont" w:hAnsi="AppleSystemUIFont" w:cs="AppleSystemUIFont"/>
          <w:color w:val="353535"/>
        </w:rPr>
        <w:t>GitHub</w:t>
      </w:r>
      <w:proofErr w:type="spellEnd"/>
      <w:r>
        <w:rPr>
          <w:rFonts w:ascii="AppleSystemUIFont" w:hAnsi="AppleSystemUIFont" w:cs="AppleSystemUIFont"/>
          <w:color w:val="353535"/>
        </w:rPr>
        <w:t xml:space="preserve"> Archive to find the most starred files and their patterns? Sample code soon, but see how I played with </w:t>
      </w:r>
      <w:hyperlink r:id="rId15" w:history="1">
        <w:proofErr w:type="spellStart"/>
        <w:r>
          <w:rPr>
            <w:rFonts w:ascii="AppleSystemUIFont" w:hAnsi="AppleSystemUIFont" w:cs="AppleSystemUIFont"/>
            <w:color w:val="DCA10D"/>
          </w:rPr>
          <w:t>GitHub</w:t>
        </w:r>
        <w:proofErr w:type="spellEnd"/>
        <w:r>
          <w:rPr>
            <w:rFonts w:ascii="AppleSystemUIFont" w:hAnsi="AppleSystemUIFont" w:cs="AppleSystemUIFont"/>
            <w:color w:val="DCA10D"/>
          </w:rPr>
          <w:t xml:space="preserve"> stars and Hacker News</w:t>
        </w:r>
      </w:hyperlink>
      <w:r>
        <w:rPr>
          <w:rFonts w:ascii="AppleSystemUIFont" w:hAnsi="AppleSystemUIFont" w:cs="AppleSystemUIFont"/>
          <w:color w:val="353535"/>
        </w:rPr>
        <w:t> previously.</w:t>
      </w:r>
    </w:p>
    <w:p w:rsidR="00134661" w:rsidRDefault="00134661" w:rsidP="0013466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Getting author and committer </w:t>
      </w:r>
      <w:proofErr w:type="spellStart"/>
      <w:r>
        <w:rPr>
          <w:rFonts w:ascii="AppleSystemUIFont" w:hAnsi="AppleSystemUIFont" w:cs="AppleSystemUIFont"/>
          <w:color w:val="353535"/>
        </w:rPr>
        <w:t>timezones</w:t>
      </w:r>
      <w:proofErr w:type="spellEnd"/>
      <w:r>
        <w:rPr>
          <w:rFonts w:ascii="AppleSystemUIFont" w:hAnsi="AppleSystemUIFont" w:cs="AppleSystemUIFont"/>
          <w:color w:val="353535"/>
        </w:rPr>
        <w:t>. We’ll be able to perform some regional analysis here.</w:t>
      </w:r>
    </w:p>
    <w:p w:rsidR="00134661" w:rsidRDefault="00134661" w:rsidP="0013466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34661" w:rsidRDefault="00134661" w:rsidP="00134661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r>
        <w:rPr>
          <w:rFonts w:ascii="AppleSystemUIFont" w:hAnsi="AppleSystemUIFont" w:cs="AppleSystemUIFont"/>
          <w:color w:val="353535"/>
          <w:sz w:val="26"/>
          <w:szCs w:val="26"/>
        </w:rPr>
        <w:t>In depth Analysis</w:t>
      </w:r>
    </w:p>
    <w:p w:rsidR="00134661" w:rsidRDefault="00134661" w:rsidP="0013466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We ran </w:t>
      </w:r>
      <w:hyperlink r:id="rId16" w:history="1">
        <w:r>
          <w:rPr>
            <w:rFonts w:ascii="AppleSystemUIFont" w:hAnsi="AppleSystemUIFont" w:cs="AppleSystemUIFont"/>
            <w:color w:val="DCA10D"/>
          </w:rPr>
          <w:t>a list of queries</w:t>
        </w:r>
      </w:hyperlink>
      <w:r>
        <w:rPr>
          <w:rFonts w:ascii="AppleSystemUIFont" w:hAnsi="AppleSystemUIFont" w:cs="AppleSystemUIFont"/>
          <w:color w:val="353535"/>
        </w:rPr>
        <w:t> on the datasets above to create the open source section of our </w:t>
      </w:r>
      <w:hyperlink r:id="rId17" w:history="1">
        <w:proofErr w:type="spellStart"/>
        <w:r>
          <w:rPr>
            <w:rFonts w:ascii="AppleSystemUIFont" w:hAnsi="AppleSystemUIFont" w:cs="AppleSystemUIFont"/>
            <w:color w:val="DCA10D"/>
          </w:rPr>
          <w:t>Octoverse</w:t>
        </w:r>
        <w:proofErr w:type="spellEnd"/>
      </w:hyperlink>
      <w:r>
        <w:rPr>
          <w:rFonts w:ascii="AppleSystemUIFont" w:hAnsi="AppleSystemUIFont" w:cs="AppleSystemUIFont"/>
          <w:color w:val="353535"/>
        </w:rPr>
        <w:t> report, but anyone can run an analysis. Here are the results of some of the queries run so far.</w:t>
      </w:r>
    </w:p>
    <w:p w:rsidR="00134661" w:rsidRDefault="00134661" w:rsidP="0013466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“This should never have happened” has appeared in code comments more than a million times (hear this data point for yourself in </w:t>
      </w:r>
      <w:hyperlink r:id="rId18" w:history="1">
        <w:r>
          <w:rPr>
            <w:rFonts w:ascii="AppleSystemUIFont" w:hAnsi="AppleSystemUIFont" w:cs="AppleSystemUIFont"/>
            <w:color w:val="DCA10D"/>
          </w:rPr>
          <w:t xml:space="preserve">this </w:t>
        </w:r>
        <w:proofErr w:type="spellStart"/>
        <w:r>
          <w:rPr>
            <w:rFonts w:ascii="AppleSystemUIFont" w:hAnsi="AppleSystemUIFont" w:cs="AppleSystemUIFont"/>
            <w:color w:val="DCA10D"/>
          </w:rPr>
          <w:t>Changelog</w:t>
        </w:r>
        <w:proofErr w:type="spellEnd"/>
        <w:r>
          <w:rPr>
            <w:rFonts w:ascii="AppleSystemUIFont" w:hAnsi="AppleSystemUIFont" w:cs="AppleSystemUIFont"/>
            <w:color w:val="DCA10D"/>
          </w:rPr>
          <w:t xml:space="preserve"> episode</w:t>
        </w:r>
      </w:hyperlink>
      <w:r>
        <w:rPr>
          <w:rFonts w:ascii="AppleSystemUIFont" w:hAnsi="AppleSystemUIFont" w:cs="AppleSystemUIFont"/>
          <w:color w:val="353535"/>
        </w:rPr>
        <w:t>)</w:t>
      </w:r>
    </w:p>
    <w:p w:rsidR="00134661" w:rsidRDefault="00134661" w:rsidP="0013466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Where does open source happen? </w:t>
      </w:r>
      <w:hyperlink r:id="rId19" w:history="1">
        <w:proofErr w:type="spellStart"/>
        <w:r>
          <w:rPr>
            <w:rFonts w:ascii="AppleSystemUIFont" w:hAnsi="AppleSystemUIFont" w:cs="AppleSystemUIFont"/>
            <w:color w:val="DCA10D"/>
          </w:rPr>
          <w:t>GitHub</w:t>
        </w:r>
        <w:proofErr w:type="spellEnd"/>
        <w:r>
          <w:rPr>
            <w:rFonts w:ascii="AppleSystemUIFont" w:hAnsi="AppleSystemUIFont" w:cs="AppleSystemUIFont"/>
            <w:color w:val="DCA10D"/>
          </w:rPr>
          <w:t xml:space="preserve"> top countries</w:t>
        </w:r>
      </w:hyperlink>
      <w:r>
        <w:rPr>
          <w:rFonts w:ascii="AppleSystemUIFont" w:hAnsi="AppleSystemUIFont" w:cs="AppleSystemUIFont"/>
          <w:color w:val="353535"/>
        </w:rPr>
        <w:t> shares which countries have the most open source developers per capita</w:t>
      </w:r>
    </w:p>
    <w:p w:rsidR="00134661" w:rsidRDefault="00134661" w:rsidP="0013466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How reliable is </w:t>
      </w:r>
      <w:proofErr w:type="spellStart"/>
      <w:r>
        <w:rPr>
          <w:rFonts w:ascii="AppleSystemUIFont" w:hAnsi="AppleSystemUIFont" w:cs="AppleSystemUIFont"/>
          <w:color w:val="353535"/>
        </w:rPr>
        <w:t>GitHub</w:t>
      </w:r>
      <w:proofErr w:type="spellEnd"/>
      <w:r>
        <w:rPr>
          <w:rFonts w:ascii="AppleSystemUIFont" w:hAnsi="AppleSystemUIFont" w:cs="AppleSystemUIFont"/>
          <w:color w:val="353535"/>
        </w:rPr>
        <w:t>? Felipe runs a query to find out in </w:t>
      </w:r>
      <w:hyperlink r:id="rId20" w:history="1">
        <w:proofErr w:type="spellStart"/>
        <w:r>
          <w:rPr>
            <w:rFonts w:ascii="AppleSystemUIFont" w:hAnsi="AppleSystemUIFont" w:cs="AppleSystemUIFont"/>
            <w:color w:val="DCA10D"/>
          </w:rPr>
          <w:t>GitHub</w:t>
        </w:r>
        <w:proofErr w:type="spellEnd"/>
        <w:r>
          <w:rPr>
            <w:rFonts w:ascii="AppleSystemUIFont" w:hAnsi="AppleSystemUIFont" w:cs="AppleSystemUIFont"/>
            <w:color w:val="DCA10D"/>
          </w:rPr>
          <w:t xml:space="preserve"> reliability with </w:t>
        </w:r>
        <w:proofErr w:type="spellStart"/>
        <w:r>
          <w:rPr>
            <w:rFonts w:ascii="AppleSystemUIFont" w:hAnsi="AppleSystemUIFont" w:cs="AppleSystemUIFont"/>
            <w:color w:val="DCA10D"/>
          </w:rPr>
          <w:t>BigQuery</w:t>
        </w:r>
        <w:proofErr w:type="spellEnd"/>
      </w:hyperlink>
    </w:p>
    <w:p w:rsidR="00134661" w:rsidRDefault="00134661" w:rsidP="0013466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There are a lot of feels in open source. </w:t>
      </w:r>
      <w:hyperlink r:id="rId21" w:history="1">
        <w:proofErr w:type="spellStart"/>
        <w:r>
          <w:rPr>
            <w:rFonts w:ascii="AppleSystemUIFont" w:hAnsi="AppleSystemUIFont" w:cs="AppleSystemUIFont"/>
            <w:color w:val="DCA10D"/>
          </w:rPr>
          <w:t>Geeksta</w:t>
        </w:r>
        <w:proofErr w:type="spellEnd"/>
      </w:hyperlink>
      <w:r>
        <w:rPr>
          <w:rFonts w:ascii="AppleSystemUIFont" w:hAnsi="AppleSystemUIFont" w:cs="AppleSystemUIFont"/>
          <w:color w:val="353535"/>
        </w:rPr>
        <w:t xml:space="preserve"> examines how emotions are expressed in </w:t>
      </w:r>
      <w:proofErr w:type="spellStart"/>
      <w:r>
        <w:rPr>
          <w:rFonts w:ascii="AppleSystemUIFont" w:hAnsi="AppleSystemUIFont" w:cs="AppleSystemUIFont"/>
          <w:color w:val="353535"/>
        </w:rPr>
        <w:t>GitHub</w:t>
      </w:r>
      <w:proofErr w:type="spellEnd"/>
      <w:r>
        <w:rPr>
          <w:rFonts w:ascii="AppleSystemUIFont" w:hAnsi="AppleSystemUIFont" w:cs="AppleSystemUIFont"/>
          <w:color w:val="353535"/>
        </w:rPr>
        <w:t xml:space="preserve"> commit messages</w:t>
      </w:r>
    </w:p>
    <w:p w:rsidR="00134661" w:rsidRDefault="00134661" w:rsidP="0013466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Are bigger pull requests better? Jessie </w:t>
      </w:r>
      <w:proofErr w:type="spellStart"/>
      <w:r>
        <w:rPr>
          <w:rFonts w:ascii="AppleSystemUIFont" w:hAnsi="AppleSystemUIFont" w:cs="AppleSystemUIFont"/>
          <w:color w:val="353535"/>
        </w:rPr>
        <w:t>Frazelle</w:t>
      </w:r>
      <w:proofErr w:type="spellEnd"/>
      <w:r>
        <w:rPr>
          <w:rFonts w:ascii="AppleSystemUIFont" w:hAnsi="AppleSystemUIFont" w:cs="AppleSystemUIFont"/>
          <w:color w:val="353535"/>
        </w:rPr>
        <w:t xml:space="preserve"> analyzed </w:t>
      </w:r>
      <w:hyperlink r:id="rId22" w:history="1">
        <w:r>
          <w:rPr>
            <w:rFonts w:ascii="AppleSystemUIFont" w:hAnsi="AppleSystemUIFont" w:cs="AppleSystemUIFont"/>
            <w:color w:val="DCA10D"/>
          </w:rPr>
          <w:t xml:space="preserve">the top 15 projects on </w:t>
        </w:r>
        <w:proofErr w:type="spellStart"/>
        <w:r>
          <w:rPr>
            <w:rFonts w:ascii="AppleSystemUIFont" w:hAnsi="AppleSystemUIFont" w:cs="AppleSystemUIFont"/>
            <w:color w:val="DCA10D"/>
          </w:rPr>
          <w:t>GitHub</w:t>
        </w:r>
        <w:proofErr w:type="spellEnd"/>
      </w:hyperlink>
      <w:r>
        <w:rPr>
          <w:rFonts w:ascii="AppleSystemUIFont" w:hAnsi="AppleSystemUIFont" w:cs="AppleSystemUIFont"/>
          <w:color w:val="353535"/>
        </w:rPr>
        <w:t> in terms of pull requests opened vs. pull requests closed</w:t>
      </w:r>
    </w:p>
    <w:p w:rsidR="00134661" w:rsidRDefault="00134661" w:rsidP="0013466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34661" w:rsidRDefault="00134661" w:rsidP="00134661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r>
        <w:rPr>
          <w:rFonts w:ascii="AppleSystemUIFont" w:hAnsi="AppleSystemUIFont" w:cs="AppleSystemUIFont"/>
          <w:color w:val="353535"/>
          <w:sz w:val="26"/>
          <w:szCs w:val="26"/>
        </w:rPr>
        <w:lastRenderedPageBreak/>
        <w:t>Visualizations</w:t>
      </w:r>
    </w:p>
    <w:p w:rsidR="00134661" w:rsidRDefault="00134661" w:rsidP="00134661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[</w:t>
      </w:r>
      <w:proofErr w:type="gramStart"/>
      <w:r>
        <w:rPr>
          <w:rFonts w:ascii="AppleSystemUIFont" w:hAnsi="AppleSystemUIFont" w:cs="AppleSystemUIFont"/>
          <w:color w:val="353535"/>
        </w:rPr>
        <w:t>to</w:t>
      </w:r>
      <w:proofErr w:type="gramEnd"/>
      <w:r>
        <w:rPr>
          <w:rFonts w:ascii="AppleSystemUIFont" w:hAnsi="AppleSystemUIFont" w:cs="AppleSystemUIFont"/>
          <w:color w:val="353535"/>
        </w:rPr>
        <w:t xml:space="preserve"> read] Google </w:t>
      </w:r>
      <w:hyperlink r:id="rId23" w:history="1">
        <w:r>
          <w:rPr>
            <w:rFonts w:ascii="AppleSystemUIFont" w:hAnsi="AppleSystemUIFont" w:cs="AppleSystemUIFont"/>
            <w:color w:val="DCA10D"/>
          </w:rPr>
          <w:t>Data Studio 360 dashboard</w:t>
        </w:r>
      </w:hyperlink>
      <w:r>
        <w:rPr>
          <w:rFonts w:ascii="AppleSystemUIFont" w:hAnsi="AppleSystemUIFont" w:cs="AppleSystemUIFont"/>
          <w:color w:val="353535"/>
        </w:rPr>
        <w:t> (previous post </w:t>
      </w:r>
      <w:hyperlink r:id="rId24" w:history="1">
        <w:r>
          <w:rPr>
            <w:rFonts w:ascii="AppleSystemUIFont" w:hAnsi="AppleSystemUIFont" w:cs="AppleSystemUIFont"/>
            <w:color w:val="DCA10D"/>
          </w:rPr>
          <w:t>about Data Studio</w:t>
        </w:r>
      </w:hyperlink>
      <w:r>
        <w:rPr>
          <w:rFonts w:ascii="AppleSystemUIFont" w:hAnsi="AppleSystemUIFont" w:cs="AppleSystemUIFont"/>
          <w:color w:val="353535"/>
        </w:rPr>
        <w:t>).</w:t>
      </w:r>
    </w:p>
    <w:p w:rsidR="00134661" w:rsidRDefault="00134661" w:rsidP="0013466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34661" w:rsidRDefault="00134661" w:rsidP="0013466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Outras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idéias</w:t>
      </w:r>
      <w:proofErr w:type="spellEnd"/>
    </w:p>
    <w:p w:rsidR="00134661" w:rsidRDefault="00134661" w:rsidP="00134661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Prever</w:t>
      </w:r>
      <w:proofErr w:type="spellEnd"/>
      <w:r>
        <w:rPr>
          <w:rFonts w:ascii="AppleSystemUIFont" w:hAnsi="AppleSystemUIFont" w:cs="AppleSystemUIFont"/>
          <w:color w:val="353535"/>
        </w:rPr>
        <w:t xml:space="preserve"> a </w:t>
      </w:r>
      <w:proofErr w:type="spellStart"/>
      <w:r>
        <w:rPr>
          <w:rFonts w:ascii="AppleSystemUIFont" w:hAnsi="AppleSystemUIFont" w:cs="AppleSystemUIFont"/>
          <w:color w:val="353535"/>
        </w:rPr>
        <w:t>experiencia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pelo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estilo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codigo</w:t>
      </w:r>
      <w:proofErr w:type="spellEnd"/>
    </w:p>
    <w:p w:rsidR="00134661" w:rsidRDefault="00134661" w:rsidP="0013466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34661" w:rsidRDefault="00134661" w:rsidP="0013466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Referencias</w:t>
      </w:r>
      <w:proofErr w:type="spellEnd"/>
    </w:p>
    <w:p w:rsidR="00134661" w:rsidRDefault="00134661" w:rsidP="00134661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hyperlink r:id="rId25" w:history="1">
        <w:r>
          <w:rPr>
            <w:rFonts w:ascii="AppleSystemUIFont" w:hAnsi="AppleSystemUIFont" w:cs="AppleSystemUIFont"/>
            <w:color w:val="DCA10D"/>
          </w:rPr>
          <w:t>https://github.com/fhoffa/analyzing_github</w:t>
        </w:r>
      </w:hyperlink>
    </w:p>
    <w:p w:rsidR="00134661" w:rsidRDefault="00134661" w:rsidP="00134661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hyperlink r:id="rId26" w:history="1">
        <w:r>
          <w:rPr>
            <w:rFonts w:ascii="AppleSystemUIFont" w:hAnsi="AppleSystemUIFont" w:cs="AppleSystemUIFont"/>
            <w:color w:val="DCA10D"/>
          </w:rPr>
          <w:t>https://blog.github.com/2016-06-29-making-open-source-data-more-available/</w:t>
        </w:r>
      </w:hyperlink>
    </w:p>
    <w:p w:rsidR="00134661" w:rsidRDefault="00134661" w:rsidP="00134661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[</w:t>
      </w:r>
      <w:proofErr w:type="gramStart"/>
      <w:r>
        <w:rPr>
          <w:rFonts w:ascii="AppleSystemUIFont" w:hAnsi="AppleSystemUIFont" w:cs="AppleSystemUIFont"/>
          <w:color w:val="353535"/>
        </w:rPr>
        <w:t>to</w:t>
      </w:r>
      <w:proofErr w:type="gramEnd"/>
      <w:r>
        <w:rPr>
          <w:rFonts w:ascii="AppleSystemUIFont" w:hAnsi="AppleSystemUIFont" w:cs="AppleSystemUIFont"/>
          <w:color w:val="353535"/>
        </w:rPr>
        <w:t xml:space="preserve"> read] </w:t>
      </w:r>
      <w:hyperlink r:id="rId27" w:history="1">
        <w:r>
          <w:rPr>
            <w:rFonts w:ascii="AppleSystemUIFont" w:hAnsi="AppleSystemUIFont" w:cs="AppleSystemUIFont"/>
            <w:color w:val="DCA10D"/>
          </w:rPr>
          <w:t>https://kozikow.com/2016/06/05/more-advanced-github-code-search/</w:t>
        </w:r>
      </w:hyperlink>
    </w:p>
    <w:p w:rsidR="00134661" w:rsidRDefault="00134661" w:rsidP="0013466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E2C0D" w:rsidRDefault="00134661" w:rsidP="00134661">
      <w:r>
        <w:rPr>
          <w:rFonts w:ascii="AppleSystemUIFont" w:hAnsi="AppleSystemUIFont" w:cs="AppleSystemUIFont"/>
          <w:color w:val="353535"/>
        </w:rPr>
        <w:t>“Just as books capture thoughts and ideas, software encodes human knowledge in a machine-readable form.“</w:t>
      </w:r>
    </w:p>
    <w:sectPr w:rsidR="003E2C0D" w:rsidSect="008504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61"/>
    <w:rsid w:val="00134661"/>
    <w:rsid w:val="003E2C0D"/>
    <w:rsid w:val="0085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70A4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loud.google.com/bigquery/public-data/github" TargetMode="External"/><Relationship Id="rId20" Type="http://schemas.openxmlformats.org/officeDocument/2006/relationships/hyperlink" Target="https://medium.com/@hoffa/sla-slo-explored-with-github-and-bigquery-e6a135919a8e#.un9i46w7m" TargetMode="External"/><Relationship Id="rId21" Type="http://schemas.openxmlformats.org/officeDocument/2006/relationships/hyperlink" Target="http://geeksta.net/geeklog/exploring-expressions-emotions-github-commit-messages/" TargetMode="External"/><Relationship Id="rId22" Type="http://schemas.openxmlformats.org/officeDocument/2006/relationships/hyperlink" Target="https://blog.jessfraz.com/post/analyzing-github-pull-request-data-with-big-query/" TargetMode="External"/><Relationship Id="rId23" Type="http://schemas.openxmlformats.org/officeDocument/2006/relationships/hyperlink" Target="https://datastudio.google.com/open/0ByGAKP3QmCjLdXBlWVdrZU5yZW8" TargetMode="External"/><Relationship Id="rId24" Type="http://schemas.openxmlformats.org/officeDocument/2006/relationships/hyperlink" Target="https://medium.com/google-cloud/showing-off-the-new-free-google-analytics-data-studio-with-reddit-aprils-gilded-comments-for-ebe965dbbb15" TargetMode="External"/><Relationship Id="rId25" Type="http://schemas.openxmlformats.org/officeDocument/2006/relationships/hyperlink" Target="https://github.com/fhoffa/analyzing_github" TargetMode="External"/><Relationship Id="rId26" Type="http://schemas.openxmlformats.org/officeDocument/2006/relationships/hyperlink" Target="https://blog.github.com/2016-06-29-making-open-source-data-more-available/" TargetMode="External"/><Relationship Id="rId27" Type="http://schemas.openxmlformats.org/officeDocument/2006/relationships/hyperlink" Target="https://kozikow.com/2016/06/05/more-advanced-github-code-search/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bigquery.cloud.google.com/dataset/githubarchive:github" TargetMode="External"/><Relationship Id="rId11" Type="http://schemas.openxmlformats.org/officeDocument/2006/relationships/hyperlink" Target="https://bigquery.cloud.google.com/table/githubarchive:github.timeline" TargetMode="External"/><Relationship Id="rId12" Type="http://schemas.openxmlformats.org/officeDocument/2006/relationships/hyperlink" Target="https://gist.github.com/alysonla/e14c01ec7a0d2823e7317f7b58b22926" TargetMode="External"/><Relationship Id="rId13" Type="http://schemas.openxmlformats.org/officeDocument/2006/relationships/hyperlink" Target="http://ghtorrent.org/gcloud.html" TargetMode="External"/><Relationship Id="rId14" Type="http://schemas.openxmlformats.org/officeDocument/2006/relationships/hyperlink" Target="https://bigquery.cloud.google.com/dataset/fh-bigquery:github_extracts" TargetMode="External"/><Relationship Id="rId15" Type="http://schemas.openxmlformats.org/officeDocument/2006/relationships/hyperlink" Target="https://www.reddit.com/r/bigquery/comments/3shl0o/qotd_what_else_did_they_star_get_to_know_your/" TargetMode="External"/><Relationship Id="rId16" Type="http://schemas.openxmlformats.org/officeDocument/2006/relationships/hyperlink" Target="https://gist.github.com/alysonla/e14c01ec7a0d2823e7317f7b58b22926" TargetMode="External"/><Relationship Id="rId17" Type="http://schemas.openxmlformats.org/officeDocument/2006/relationships/hyperlink" Target="https://octoverse.github.com/" TargetMode="External"/><Relationship Id="rId18" Type="http://schemas.openxmlformats.org/officeDocument/2006/relationships/hyperlink" Target="https://changelog.com/podcast/209" TargetMode="External"/><Relationship Id="rId19" Type="http://schemas.openxmlformats.org/officeDocument/2006/relationships/hyperlink" Target="https://medium.com/@hoffa/github-top-countries-201608-13f642493773#.beemirtdc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github.com/v3/activity/events/" TargetMode="External"/><Relationship Id="rId7" Type="http://schemas.openxmlformats.org/officeDocument/2006/relationships/hyperlink" Target="https://github.com/github3py/github3py" TargetMode="External"/><Relationship Id="rId8" Type="http://schemas.openxmlformats.org/officeDocument/2006/relationships/hyperlink" Target="https://www.githubarchiv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659</Words>
  <Characters>3760</Characters>
  <Application>Microsoft Macintosh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Falcão</dc:creator>
  <cp:keywords/>
  <dc:description/>
  <cp:lastModifiedBy>Karla Falcão</cp:lastModifiedBy>
  <cp:revision>1</cp:revision>
  <dcterms:created xsi:type="dcterms:W3CDTF">2018-04-16T13:02:00Z</dcterms:created>
  <dcterms:modified xsi:type="dcterms:W3CDTF">2018-04-16T13:03:00Z</dcterms:modified>
</cp:coreProperties>
</file>